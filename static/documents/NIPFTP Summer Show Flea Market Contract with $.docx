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631B1" w:rsidRDefault="00F8665A" w:rsidP="00A631B1">
      <w:pPr>
        <w:jc w:val="center"/>
        <w:rPr>
          <w:sz w:val="44"/>
          <w:szCs w:val="44"/>
        </w:rPr>
      </w:pPr>
      <w:r w:rsidRPr="00F8665A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2360930" cy="4857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65A" w:rsidRDefault="00F8665A" w:rsidP="00F866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8665A" w:rsidRDefault="00F8665A" w:rsidP="00F866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</w:p>
                          <w:p w:rsidR="00F8665A" w:rsidRPr="00F8665A" w:rsidRDefault="00F8665A" w:rsidP="00F866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8665A">
                              <w:rPr>
                                <w:sz w:val="18"/>
                                <w:szCs w:val="18"/>
                              </w:rPr>
                              <w:t>(Year)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30.75pt;width:185.9pt;height:38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" filled="f" stroked="f">
                <v:textbox>
                  <w:txbxContent>
                    <w:p w:rsidR="00F8665A" w:rsidRDefault="00F8665A" w:rsidP="00F866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F8665A" w:rsidRDefault="00F8665A" w:rsidP="00F866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</w:p>
                    <w:p w:rsidR="00F8665A" w:rsidRPr="00F8665A" w:rsidRDefault="00F8665A" w:rsidP="00F866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8665A">
                        <w:rPr>
                          <w:sz w:val="18"/>
                          <w:szCs w:val="18"/>
                        </w:rPr>
                        <w:t>(Year)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1B1"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-209550</wp:posOffset>
            </wp:positionV>
            <wp:extent cx="1516431" cy="781609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a-market-free-clipart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431" cy="781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4C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457200</wp:posOffset>
            </wp:positionV>
            <wp:extent cx="151384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PFTP transparent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E7E">
        <w:rPr>
          <w:sz w:val="44"/>
          <w:szCs w:val="44"/>
        </w:rPr>
        <w:t>S</w:t>
      </w:r>
      <w:r w:rsidR="00C8089B" w:rsidRPr="00C8089B">
        <w:rPr>
          <w:sz w:val="44"/>
          <w:szCs w:val="44"/>
        </w:rPr>
        <w:t>ummer Show</w:t>
      </w:r>
    </w:p>
    <w:p w:rsidR="00C8089B" w:rsidRDefault="00C8089B" w:rsidP="00A631B1">
      <w:pPr>
        <w:jc w:val="center"/>
        <w:rPr>
          <w:sz w:val="44"/>
          <w:szCs w:val="44"/>
        </w:rPr>
      </w:pPr>
      <w:r w:rsidRPr="00C8089B">
        <w:rPr>
          <w:sz w:val="44"/>
          <w:szCs w:val="44"/>
        </w:rPr>
        <w:t>Flea Market Contract</w:t>
      </w:r>
    </w:p>
    <w:p w:rsidR="00941E7E" w:rsidRDefault="00941E7E" w:rsidP="00C8089B"/>
    <w:p w:rsidR="00C8089B" w:rsidRDefault="00C8089B" w:rsidP="00C8089B">
      <w:r>
        <w:t>Name_______________________________________________________________________________</w:t>
      </w:r>
      <w:r w:rsidR="00A647A6">
        <w:t>_</w:t>
      </w:r>
    </w:p>
    <w:p w:rsidR="00C8089B" w:rsidRDefault="00C8089B" w:rsidP="00C8089B"/>
    <w:p w:rsidR="00C8089B" w:rsidRDefault="00C8089B" w:rsidP="00C8089B">
      <w:r>
        <w:t>Address_____________________________________________________________________________</w:t>
      </w:r>
      <w:r w:rsidR="00A647A6">
        <w:t>_</w:t>
      </w:r>
      <w:r>
        <w:t xml:space="preserve">   </w:t>
      </w:r>
    </w:p>
    <w:p w:rsidR="00C8089B" w:rsidRDefault="00C8089B" w:rsidP="00C8089B"/>
    <w:p w:rsidR="00C8089B" w:rsidRDefault="00C8089B" w:rsidP="00C8089B">
      <w:r>
        <w:t>City______________________________________________ State__________   Zip________________</w:t>
      </w:r>
      <w:r w:rsidR="00A647A6">
        <w:t>_</w:t>
      </w:r>
    </w:p>
    <w:p w:rsidR="00C8089B" w:rsidRDefault="00C8089B" w:rsidP="00C8089B"/>
    <w:p w:rsidR="00C8089B" w:rsidRDefault="00C8089B" w:rsidP="00C8089B">
      <w:r>
        <w:t>Phone______________________  Email____________________________________________________</w:t>
      </w:r>
    </w:p>
    <w:p w:rsidR="00C8089B" w:rsidRDefault="00C8089B" w:rsidP="00C8089B"/>
    <w:p w:rsidR="00C8089B" w:rsidRDefault="00C8089B" w:rsidP="00C8089B">
      <w:r>
        <w:t>Type of merchandise____________________________________________________________________</w:t>
      </w:r>
    </w:p>
    <w:p w:rsidR="00C8089B" w:rsidRDefault="00C8089B" w:rsidP="00C8089B"/>
    <w:p w:rsidR="00AC74CF" w:rsidRDefault="00097FD4" w:rsidP="00C8089B">
      <w:r>
        <w:t>Out</w:t>
      </w:r>
      <w:r w:rsidR="00941E7E">
        <w:t>door feet requested  __________ (</w:t>
      </w:r>
      <w:r w:rsidRPr="00941E7E">
        <w:rPr>
          <w:sz w:val="18"/>
          <w:szCs w:val="18"/>
        </w:rPr>
        <w:t xml:space="preserve">Spaces are 22 feet deep.  </w:t>
      </w:r>
      <w:r w:rsidR="00087F9F">
        <w:rPr>
          <w:sz w:val="18"/>
          <w:szCs w:val="18"/>
        </w:rPr>
        <w:t>30 foo</w:t>
      </w:r>
      <w:r w:rsidR="00941E7E" w:rsidRPr="00941E7E">
        <w:rPr>
          <w:sz w:val="18"/>
          <w:szCs w:val="18"/>
        </w:rPr>
        <w:t>t minimum width re</w:t>
      </w:r>
      <w:r w:rsidR="00941E7E">
        <w:rPr>
          <w:sz w:val="18"/>
          <w:szCs w:val="18"/>
        </w:rPr>
        <w:t>quired</w:t>
      </w:r>
      <w:r w:rsidR="00941E7E">
        <w:t>)</w:t>
      </w:r>
      <w:r w:rsidR="00941E7E">
        <w:rPr>
          <w:sz w:val="18"/>
          <w:szCs w:val="18"/>
        </w:rPr>
        <w:t xml:space="preserve"> </w:t>
      </w:r>
      <w:r w:rsidR="00941E7E">
        <w:t xml:space="preserve"> $2.00 per ft.</w:t>
      </w:r>
    </w:p>
    <w:p w:rsidR="00AC74CF" w:rsidRDefault="00AC74CF" w:rsidP="00C8089B"/>
    <w:p w:rsidR="00C8089B" w:rsidRDefault="00941E7E" w:rsidP="00C8089B">
      <w:r>
        <w:t>Indoor spaces requested __________ (</w:t>
      </w:r>
      <w:r>
        <w:rPr>
          <w:sz w:val="18"/>
          <w:szCs w:val="18"/>
        </w:rPr>
        <w:t>Spaces are 10 feet deep and 16 feet wide. No minimum</w:t>
      </w:r>
      <w:r>
        <w:t>)</w:t>
      </w:r>
      <w:r w:rsidR="00891F40">
        <w:t xml:space="preserve"> </w:t>
      </w:r>
      <w:r>
        <w:t xml:space="preserve"> $50.00 each.</w:t>
      </w:r>
    </w:p>
    <w:p w:rsidR="00941E7E" w:rsidRDefault="00941E7E" w:rsidP="00C8089B"/>
    <w:p w:rsidR="00941E7E" w:rsidRDefault="00941E7E" w:rsidP="00C8089B">
      <w:r>
        <w:t>Number of tables requested _________</w:t>
      </w:r>
      <w:r w:rsidR="009F636B">
        <w:t>_</w:t>
      </w:r>
      <w:r>
        <w:t xml:space="preserve"> (</w:t>
      </w:r>
      <w:r w:rsidRPr="00941E7E">
        <w:rPr>
          <w:sz w:val="18"/>
          <w:szCs w:val="18"/>
        </w:rPr>
        <w:t>Tables</w:t>
      </w:r>
      <w:r w:rsidR="00891F40">
        <w:rPr>
          <w:sz w:val="18"/>
          <w:szCs w:val="18"/>
        </w:rPr>
        <w:t xml:space="preserve"> are optional and</w:t>
      </w:r>
      <w:r w:rsidRPr="00941E7E">
        <w:rPr>
          <w:sz w:val="18"/>
          <w:szCs w:val="18"/>
        </w:rPr>
        <w:t xml:space="preserve"> available to indoor vendors ONLY</w:t>
      </w:r>
      <w:r>
        <w:t>) $10.00 each.</w:t>
      </w:r>
    </w:p>
    <w:p w:rsidR="003E0117" w:rsidRDefault="003E0117" w:rsidP="00C8089B"/>
    <w:p w:rsidR="003E0117" w:rsidRPr="00941E7E" w:rsidRDefault="003E0117" w:rsidP="00C8089B">
      <w:r>
        <w:t xml:space="preserve">Total amount due </w:t>
      </w:r>
      <w:r w:rsidRPr="003E0117">
        <w:t>$</w:t>
      </w:r>
      <w:r>
        <w:t>_______________  Paid______________________________________________</w:t>
      </w:r>
    </w:p>
    <w:p w:rsidR="00C8089B" w:rsidRDefault="00C8089B" w:rsidP="00C8089B"/>
    <w:p w:rsidR="00AC74CF" w:rsidRDefault="00AC74CF" w:rsidP="00AC74CF">
      <w:pPr>
        <w:jc w:val="center"/>
        <w:rPr>
          <w:b/>
          <w:sz w:val="28"/>
          <w:szCs w:val="28"/>
        </w:rPr>
      </w:pPr>
      <w:r w:rsidRPr="00AC74CF">
        <w:rPr>
          <w:b/>
          <w:sz w:val="28"/>
          <w:szCs w:val="28"/>
        </w:rPr>
        <w:t>Rules and regulation</w:t>
      </w:r>
      <w:r w:rsidR="0086504A">
        <w:rPr>
          <w:b/>
          <w:sz w:val="28"/>
          <w:szCs w:val="28"/>
        </w:rPr>
        <w:t>s</w:t>
      </w:r>
      <w:r w:rsidRPr="00AC74CF">
        <w:rPr>
          <w:b/>
          <w:sz w:val="28"/>
          <w:szCs w:val="28"/>
        </w:rPr>
        <w:t xml:space="preserve"> – Please read carefully</w:t>
      </w:r>
    </w:p>
    <w:p w:rsidR="00AC74CF" w:rsidRPr="00AC74CF" w:rsidRDefault="00160113" w:rsidP="00AC74CF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t>Please print</w:t>
      </w:r>
      <w:r w:rsidR="00AC74CF">
        <w:t xml:space="preserve"> ALL information in the above form and send contract </w:t>
      </w:r>
      <w:r w:rsidR="00AC74CF" w:rsidRPr="00AC74CF">
        <w:rPr>
          <w:u w:val="single"/>
        </w:rPr>
        <w:t>with payment</w:t>
      </w:r>
      <w:r w:rsidR="00AC74CF">
        <w:t xml:space="preserve"> by April 30</w:t>
      </w:r>
      <w:r w:rsidR="00AC74CF" w:rsidRPr="00AC74CF">
        <w:rPr>
          <w:vertAlign w:val="superscript"/>
        </w:rPr>
        <w:t>th</w:t>
      </w:r>
      <w:r w:rsidR="00AC74CF">
        <w:t>.</w:t>
      </w:r>
      <w:r w:rsidR="00891F40">
        <w:t xml:space="preserve">     </w:t>
      </w:r>
      <w:r w:rsidR="00891F40" w:rsidRPr="00891F40">
        <w:rPr>
          <w:b/>
        </w:rPr>
        <w:t>Make checks payable to: NIPFTP</w:t>
      </w:r>
    </w:p>
    <w:p w:rsidR="00AC74CF" w:rsidRPr="00C2056C" w:rsidRDefault="00AC74CF" w:rsidP="00AC74CF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t xml:space="preserve">After </w:t>
      </w:r>
      <w:r w:rsidR="00C2056C">
        <w:t>April 30</w:t>
      </w:r>
      <w:r w:rsidR="00C2056C" w:rsidRPr="00C2056C">
        <w:rPr>
          <w:vertAlign w:val="superscript"/>
        </w:rPr>
        <w:t>th</w:t>
      </w:r>
      <w:r w:rsidR="00C2056C">
        <w:t xml:space="preserve"> all spaces not reserved will become available to those waiting.  If you do not show up you will not be guaranteed a spot next year.  </w:t>
      </w:r>
      <w:r w:rsidR="00C2056C" w:rsidRPr="00C2056C">
        <w:rPr>
          <w:u w:val="single"/>
        </w:rPr>
        <w:t>No refunds.</w:t>
      </w:r>
    </w:p>
    <w:p w:rsidR="00C2056C" w:rsidRPr="00C2056C" w:rsidRDefault="00C2056C" w:rsidP="00AC74CF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t xml:space="preserve">The club takes reasonable precautions for safety and security of all </w:t>
      </w:r>
      <w:r w:rsidR="00C62B52">
        <w:t>vendors</w:t>
      </w:r>
      <w:r>
        <w:t xml:space="preserve"> but will not be responsible or vandalism, theft, or destruction by other means.</w:t>
      </w:r>
    </w:p>
    <w:p w:rsidR="00C2056C" w:rsidRPr="00EF2A45" w:rsidRDefault="00C2056C" w:rsidP="00AC74CF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EF2A45">
        <w:rPr>
          <w:b/>
        </w:rPr>
        <w:t>Setup time is</w:t>
      </w:r>
      <w:r w:rsidR="00EF2A45">
        <w:rPr>
          <w:b/>
        </w:rPr>
        <w:t xml:space="preserve"> 9:00 A.M. Wednesday</w:t>
      </w:r>
      <w:r w:rsidRPr="00EF2A45">
        <w:rPr>
          <w:b/>
        </w:rPr>
        <w:t>.  No vendors will be allowed to setup before then.</w:t>
      </w:r>
    </w:p>
    <w:p w:rsidR="00C2056C" w:rsidRPr="00C2056C" w:rsidRDefault="00A52447" w:rsidP="00AC74CF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t>Limited e</w:t>
      </w:r>
      <w:r w:rsidR="00C2056C">
        <w:t xml:space="preserve">lectricity is </w:t>
      </w:r>
      <w:r>
        <w:t>provided</w:t>
      </w:r>
      <w:r w:rsidR="00C2056C">
        <w:t xml:space="preserve"> but not guaranteed.  Please bring your own extension cords and lights.  Do not block electrical panels as we need to access them for the duration of the show.</w:t>
      </w:r>
    </w:p>
    <w:p w:rsidR="00C2056C" w:rsidRPr="00C2056C" w:rsidRDefault="00C2056C" w:rsidP="00AC74CF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t xml:space="preserve">Vendors will be placed by the director in charge who will have final say if any issues </w:t>
      </w:r>
      <w:r w:rsidR="00A52447">
        <w:t>arise</w:t>
      </w:r>
      <w:r>
        <w:t>.</w:t>
      </w:r>
    </w:p>
    <w:p w:rsidR="00C2056C" w:rsidRPr="00F553E6" w:rsidRDefault="00C2056C" w:rsidP="00AC74CF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t>No device that fires or propels a projectile</w:t>
      </w:r>
      <w:r w:rsidR="00F553E6">
        <w:t>, ammunition, stun guns, or</w:t>
      </w:r>
      <w:r>
        <w:t xml:space="preserve"> live animals may be sold.</w:t>
      </w:r>
      <w:r w:rsidR="00F553E6">
        <w:t xml:space="preserve">  Please no obscene merchandise either, we are a family show.</w:t>
      </w:r>
    </w:p>
    <w:p w:rsidR="00F553E6" w:rsidRPr="00F553E6" w:rsidRDefault="00F553E6" w:rsidP="00AC74CF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t>Minim</w:t>
      </w:r>
      <w:r w:rsidR="003E0117">
        <w:t>um required hours of operation with the exception of bad weather are as follows:</w:t>
      </w:r>
    </w:p>
    <w:p w:rsidR="00B773E5" w:rsidRPr="00B773E5" w:rsidRDefault="00F553E6" w:rsidP="003E0117">
      <w:pPr>
        <w:pStyle w:val="ListParagraph"/>
        <w:ind w:left="360"/>
      </w:pPr>
      <w:r w:rsidRPr="00F553E6">
        <w:rPr>
          <w:u w:val="single"/>
        </w:rPr>
        <w:t>Outside vendors</w:t>
      </w:r>
      <w:r>
        <w:t xml:space="preserve"> 9:00 A.M. – 8:00 P.M. Thursday </w:t>
      </w:r>
      <w:r w:rsidR="002A2269">
        <w:t>through Saturday.  9:00 A.M. – 3</w:t>
      </w:r>
      <w:r>
        <w:t>:00 P.M. Sunday</w:t>
      </w:r>
    </w:p>
    <w:p w:rsidR="00F553E6" w:rsidRDefault="00F553E6" w:rsidP="00F553E6">
      <w:pPr>
        <w:pStyle w:val="ListParagraph"/>
        <w:ind w:left="360"/>
      </w:pPr>
      <w:r w:rsidRPr="00F553E6">
        <w:rPr>
          <w:u w:val="single"/>
        </w:rPr>
        <w:t xml:space="preserve">Inside vendors </w:t>
      </w:r>
      <w:r>
        <w:t xml:space="preserve">   9:00 A.M. – 9:00 P.M. Thursday through Saturday.  9:00 A.M. – 3:00 P.M. Sunday</w:t>
      </w:r>
    </w:p>
    <w:p w:rsidR="00F553E6" w:rsidRDefault="00B773E5" w:rsidP="00F553E6">
      <w:pPr>
        <w:pStyle w:val="ListParagraph"/>
        <w:ind w:left="360"/>
        <w:rPr>
          <w:b/>
        </w:rPr>
      </w:pPr>
      <w:r w:rsidRPr="00B773E5">
        <w:rPr>
          <w:b/>
        </w:rPr>
        <w:t>No vendors may begin tearing down before 4:00 P.M. on Sunday without approval.</w:t>
      </w:r>
    </w:p>
    <w:p w:rsidR="00B773E5" w:rsidRPr="00B773E5" w:rsidRDefault="00B773E5" w:rsidP="00B773E5">
      <w:pPr>
        <w:pStyle w:val="ListParagraph"/>
        <w:numPr>
          <w:ilvl w:val="0"/>
          <w:numId w:val="26"/>
        </w:numPr>
        <w:rPr>
          <w:b/>
        </w:rPr>
      </w:pPr>
      <w:r>
        <w:t xml:space="preserve">Two gate entry ribbons will be issued </w:t>
      </w:r>
      <w:r w:rsidR="00F827F0">
        <w:t>with your space rental</w:t>
      </w:r>
      <w:r>
        <w:t xml:space="preserve"> and must be shown to the gate workers for re-entry to the park. </w:t>
      </w:r>
      <w:r w:rsidR="00F827F0">
        <w:t xml:space="preserve"> </w:t>
      </w:r>
      <w:r>
        <w:t>Additional ribbons/passes must be purchased if you require more.</w:t>
      </w:r>
    </w:p>
    <w:p w:rsidR="00B773E5" w:rsidRPr="00B773E5" w:rsidRDefault="00B773E5" w:rsidP="00B773E5">
      <w:pPr>
        <w:pStyle w:val="ListParagraph"/>
        <w:numPr>
          <w:ilvl w:val="0"/>
          <w:numId w:val="26"/>
        </w:numPr>
        <w:rPr>
          <w:b/>
        </w:rPr>
      </w:pPr>
      <w:r>
        <w:t>Vendors must park</w:t>
      </w:r>
      <w:r w:rsidR="00A52447">
        <w:t xml:space="preserve"> vehicles and trailers</w:t>
      </w:r>
      <w:r>
        <w:t xml:space="preserve"> </w:t>
      </w:r>
      <w:r w:rsidR="00A52447">
        <w:t>as requested by the director in charge.</w:t>
      </w:r>
    </w:p>
    <w:p w:rsidR="00B773E5" w:rsidRPr="006975D4" w:rsidRDefault="00B773E5" w:rsidP="00B773E5">
      <w:pPr>
        <w:pStyle w:val="ListParagraph"/>
        <w:numPr>
          <w:ilvl w:val="0"/>
          <w:numId w:val="26"/>
        </w:numPr>
        <w:rPr>
          <w:b/>
        </w:rPr>
      </w:pPr>
      <w:r>
        <w:t>Please be considerate of your fellow vendors if playing any music.</w:t>
      </w:r>
    </w:p>
    <w:p w:rsidR="006975D4" w:rsidRPr="006975D4" w:rsidRDefault="006975D4" w:rsidP="006975D4">
      <w:pPr>
        <w:rPr>
          <w:b/>
        </w:rPr>
      </w:pPr>
    </w:p>
    <w:p w:rsidR="00160113" w:rsidRDefault="00160113" w:rsidP="006975D4">
      <w:pPr>
        <w:jc w:val="center"/>
      </w:pPr>
      <w:r>
        <w:t xml:space="preserve">Visit </w:t>
      </w:r>
      <w:hyperlink r:id="rId12" w:history="1">
        <w:r w:rsidRPr="0098141E">
          <w:rPr>
            <w:rStyle w:val="Hyperlink"/>
          </w:rPr>
          <w:t>www.winamacpowershow.com/information/flea-market</w:t>
        </w:r>
      </w:hyperlink>
      <w:r>
        <w:t xml:space="preserve"> for </w:t>
      </w:r>
      <w:r w:rsidR="00097FD4">
        <w:t>complete</w:t>
      </w:r>
      <w:r>
        <w:t xml:space="preserve"> information.</w:t>
      </w:r>
    </w:p>
    <w:p w:rsidR="00B773E5" w:rsidRPr="003E0117" w:rsidRDefault="003E0117" w:rsidP="003E0117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629275" cy="514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BF0" w:rsidRDefault="00F827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E0117">
                              <w:rPr>
                                <w:b/>
                                <w:sz w:val="24"/>
                                <w:szCs w:val="24"/>
                              </w:rPr>
                              <w:t>Mail contract to:</w:t>
                            </w:r>
                            <w:r w:rsidR="003E011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E0117">
                              <w:rPr>
                                <w:sz w:val="24"/>
                                <w:szCs w:val="24"/>
                              </w:rPr>
                              <w:t>Rachelle Ortman</w:t>
                            </w:r>
                            <w:r w:rsidR="003E0117" w:rsidRPr="003E0117">
                              <w:rPr>
                                <w:sz w:val="24"/>
                                <w:szCs w:val="24"/>
                              </w:rPr>
                              <w:t xml:space="preserve"> - 451 S. 400 E. - </w:t>
                            </w:r>
                            <w:r w:rsidRPr="003E0117">
                              <w:rPr>
                                <w:sz w:val="24"/>
                                <w:szCs w:val="24"/>
                              </w:rPr>
                              <w:t>Winamac, IN  46996</w:t>
                            </w:r>
                            <w:r w:rsidR="003E0117" w:rsidRPr="003E011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B0BF0" w:rsidRPr="003E0117">
                              <w:rPr>
                                <w:sz w:val="24"/>
                                <w:szCs w:val="24"/>
                              </w:rPr>
                              <w:t>(574) 946-3206</w:t>
                            </w:r>
                          </w:p>
                          <w:p w:rsidR="003E0117" w:rsidRDefault="003E0117">
                            <w:r w:rsidRPr="00AB3CAF">
                              <w:rPr>
                                <w:b/>
                                <w:sz w:val="24"/>
                                <w:szCs w:val="24"/>
                              </w:rPr>
                              <w:t>Make checks payable to: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NIPFTP</w:t>
                            </w:r>
                          </w:p>
                          <w:p w:rsidR="00F827F0" w:rsidRDefault="00F827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4pt;width:443.25pt;height:40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" filled="f" stroked="f">
                <v:textbox>
                  <w:txbxContent>
                    <w:p w:rsidR="003B0BF0" w:rsidRDefault="00F827F0">
                      <w:pPr>
                        <w:rPr>
                          <w:sz w:val="24"/>
                          <w:szCs w:val="24"/>
                        </w:rPr>
                      </w:pPr>
                      <w:r w:rsidRPr="003E0117">
                        <w:rPr>
                          <w:b/>
                          <w:sz w:val="24"/>
                          <w:szCs w:val="24"/>
                        </w:rPr>
                        <w:t>Mail contract to:</w:t>
                      </w:r>
                      <w:r w:rsidR="003E011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E0117">
                        <w:rPr>
                          <w:sz w:val="24"/>
                          <w:szCs w:val="24"/>
                        </w:rPr>
                        <w:t>Rachelle Ortman</w:t>
                      </w:r>
                      <w:r w:rsidR="003E0117" w:rsidRPr="003E0117">
                        <w:rPr>
                          <w:sz w:val="24"/>
                          <w:szCs w:val="24"/>
                        </w:rPr>
                        <w:t xml:space="preserve"> - 451 S. 400 E. - </w:t>
                      </w:r>
                      <w:r w:rsidRPr="003E0117">
                        <w:rPr>
                          <w:sz w:val="24"/>
                          <w:szCs w:val="24"/>
                        </w:rPr>
                        <w:t>Winamac, IN  46996</w:t>
                      </w:r>
                      <w:r w:rsidR="003E0117" w:rsidRPr="003E011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3B0BF0" w:rsidRPr="003E0117">
                        <w:rPr>
                          <w:sz w:val="24"/>
                          <w:szCs w:val="24"/>
                        </w:rPr>
                        <w:t>(574) 946-3206</w:t>
                      </w:r>
                    </w:p>
                    <w:p w:rsidR="003E0117" w:rsidRDefault="003E0117">
                      <w:r w:rsidRPr="00AB3CAF">
                        <w:rPr>
                          <w:b/>
                          <w:sz w:val="24"/>
                          <w:szCs w:val="24"/>
                        </w:rPr>
                        <w:t>Make checks payable to:</w:t>
                      </w:r>
                      <w:r>
                        <w:rPr>
                          <w:sz w:val="24"/>
                          <w:szCs w:val="24"/>
                        </w:rPr>
                        <w:t xml:space="preserve"> NIPFTP</w:t>
                      </w:r>
                    </w:p>
                    <w:p w:rsidR="00F827F0" w:rsidRDefault="00F827F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E37D78" wp14:editId="7E514240">
                <wp:simplePos x="0" y="0"/>
                <wp:positionH relativeFrom="margin">
                  <wp:posOffset>2174240</wp:posOffset>
                </wp:positionH>
                <wp:positionV relativeFrom="paragraph">
                  <wp:posOffset>534035</wp:posOffset>
                </wp:positionV>
                <wp:extent cx="4274185" cy="4476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18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7F0" w:rsidRPr="006975D4" w:rsidRDefault="00891F40" w:rsidP="006975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Signature </w:t>
                            </w:r>
                            <w:r w:rsidRPr="00891F40">
                              <w:rPr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7D78" id="_x0000_s1027" type="#_x0000_t202" style="position:absolute;margin-left:171.2pt;margin-top:42.05pt;width:336.55pt;height:3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" filled="f" stroked="f">
                <v:textbox>
                  <w:txbxContent>
                    <w:p w:rsidR="00F827F0" w:rsidRPr="006975D4" w:rsidRDefault="00891F40" w:rsidP="006975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Signature </w:t>
                      </w:r>
                      <w:r w:rsidRPr="00891F40">
                        <w:rPr>
                          <w:b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sz w:val="28"/>
                          <w:szCs w:val="28"/>
                        </w:rPr>
                        <w:t>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773E5" w:rsidRPr="003E0117" w:rsidSect="00C2056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638" w:rsidRDefault="00003638" w:rsidP="00941E7E">
      <w:r>
        <w:separator/>
      </w:r>
    </w:p>
  </w:endnote>
  <w:endnote w:type="continuationSeparator" w:id="0">
    <w:p w:rsidR="00003638" w:rsidRDefault="00003638" w:rsidP="0094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638" w:rsidRDefault="00003638" w:rsidP="00941E7E">
      <w:r>
        <w:separator/>
      </w:r>
    </w:p>
  </w:footnote>
  <w:footnote w:type="continuationSeparator" w:id="0">
    <w:p w:rsidR="00003638" w:rsidRDefault="00003638" w:rsidP="0094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F116B5"/>
    <w:multiLevelType w:val="hybridMultilevel"/>
    <w:tmpl w:val="C0E48BA0"/>
    <w:lvl w:ilvl="0" w:tplc="E564D77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8350F10"/>
    <w:multiLevelType w:val="hybridMultilevel"/>
    <w:tmpl w:val="8E2E1EB4"/>
    <w:lvl w:ilvl="0" w:tplc="1298C198">
      <w:start w:val="45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0BB5E61"/>
    <w:multiLevelType w:val="hybridMultilevel"/>
    <w:tmpl w:val="EB68B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C42535"/>
    <w:multiLevelType w:val="hybridMultilevel"/>
    <w:tmpl w:val="FB94EEF6"/>
    <w:lvl w:ilvl="0" w:tplc="E564D77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6"/>
  </w:num>
  <w:num w:numId="24">
    <w:abstractNumId w:val="21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9B"/>
    <w:rsid w:val="00003638"/>
    <w:rsid w:val="00087F9F"/>
    <w:rsid w:val="00097FD4"/>
    <w:rsid w:val="00120A14"/>
    <w:rsid w:val="00160113"/>
    <w:rsid w:val="002A2269"/>
    <w:rsid w:val="002F511C"/>
    <w:rsid w:val="003B0BF0"/>
    <w:rsid w:val="003E0117"/>
    <w:rsid w:val="004A269E"/>
    <w:rsid w:val="00645252"/>
    <w:rsid w:val="006975D4"/>
    <w:rsid w:val="006D3D74"/>
    <w:rsid w:val="0083569A"/>
    <w:rsid w:val="0086504A"/>
    <w:rsid w:val="00867B25"/>
    <w:rsid w:val="00891F40"/>
    <w:rsid w:val="008C3F5A"/>
    <w:rsid w:val="00941E7E"/>
    <w:rsid w:val="00971DF5"/>
    <w:rsid w:val="009F636B"/>
    <w:rsid w:val="00A52447"/>
    <w:rsid w:val="00A631B1"/>
    <w:rsid w:val="00A647A6"/>
    <w:rsid w:val="00A9204E"/>
    <w:rsid w:val="00AB3CAF"/>
    <w:rsid w:val="00AC74CF"/>
    <w:rsid w:val="00B773E5"/>
    <w:rsid w:val="00C2056C"/>
    <w:rsid w:val="00C62B52"/>
    <w:rsid w:val="00C8089B"/>
    <w:rsid w:val="00CF4650"/>
    <w:rsid w:val="00D80303"/>
    <w:rsid w:val="00EF2A45"/>
    <w:rsid w:val="00F553E6"/>
    <w:rsid w:val="00F827F0"/>
    <w:rsid w:val="00F8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69EF8-66D1-43AF-87DE-DFEDFC8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C7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winamacpowershow.com/information/flea-mark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873beb7-5857-4685-be1f-d57550cc96c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Fanning</dc:creator>
  <cp:keywords/>
  <dc:description/>
  <cp:lastModifiedBy>Andy Fanning</cp:lastModifiedBy>
  <cp:revision>2</cp:revision>
  <cp:lastPrinted>2019-10-21T23:12:00Z</cp:lastPrinted>
  <dcterms:created xsi:type="dcterms:W3CDTF">2019-11-15T22:54:00Z</dcterms:created>
  <dcterms:modified xsi:type="dcterms:W3CDTF">2019-11-15T22:54:00Z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